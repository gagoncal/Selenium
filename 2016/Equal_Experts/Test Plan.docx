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FF8" w:rsidRDefault="009D34A1">
      <w:pPr>
        <w:pStyle w:val="Title"/>
      </w:pPr>
      <w:r>
        <w:t xml:space="preserve">Test Plan – EQual Experts </w:t>
      </w:r>
    </w:p>
    <w:p w:rsidR="00DD2FF8" w:rsidRDefault="009D34A1">
      <w:pPr>
        <w:pStyle w:val="Heading1"/>
      </w:pPr>
      <w:r>
        <w:t>Site Gruyere</w:t>
      </w:r>
    </w:p>
    <w:p w:rsidR="00DD2FF8" w:rsidRDefault="00DD2FF8"/>
    <w:p w:rsidR="009D34A1" w:rsidRDefault="009D34A1">
      <w:r>
        <w:t>Tools/Software to install, to be able to run automate tests:</w:t>
      </w:r>
    </w:p>
    <w:p w:rsidR="009D34A1" w:rsidRDefault="009D34A1"/>
    <w:p w:rsidR="009D34A1" w:rsidRDefault="009D34A1">
      <w:pPr>
        <w:rPr>
          <w:lang w:val="de-DE"/>
        </w:rPr>
      </w:pPr>
      <w:r w:rsidRPr="009D34A1">
        <w:rPr>
          <w:lang w:val="de-DE"/>
        </w:rPr>
        <w:t xml:space="preserve">1 . Install Python 2.7 - </w:t>
      </w:r>
      <w:hyperlink r:id="rId9" w:history="1">
        <w:r w:rsidRPr="004D6A74">
          <w:rPr>
            <w:rStyle w:val="Hyperlink"/>
            <w:lang w:val="de-DE"/>
          </w:rPr>
          <w:t>https://www.python.org/downloads/release/python-2711/</w:t>
        </w:r>
      </w:hyperlink>
    </w:p>
    <w:p w:rsidR="009D34A1" w:rsidRDefault="009D34A1">
      <w:r w:rsidRPr="009D34A1">
        <w:t xml:space="preserve">2 . Install selenium  (for this you may have to install pip - </w:t>
      </w:r>
      <w:r>
        <w:t>), then just open cmd and type :</w:t>
      </w:r>
    </w:p>
    <w:p w:rsidR="009D34A1" w:rsidRDefault="009D34A1">
      <w:r>
        <w:t>&gt;&gt;Cd Python27/Scripts</w:t>
      </w:r>
    </w:p>
    <w:p w:rsidR="009D34A1" w:rsidRDefault="009D34A1">
      <w:r>
        <w:t>&gt;&gt;pip install –U selenium</w:t>
      </w:r>
    </w:p>
    <w:p w:rsidR="004A703B" w:rsidRDefault="004A703B">
      <w:r>
        <w:t xml:space="preserve">3. Install Nose (test collector for python ), type in cmd : </w:t>
      </w:r>
    </w:p>
    <w:p w:rsidR="004A703B" w:rsidRDefault="004A703B" w:rsidP="004A703B">
      <w:r>
        <w:t xml:space="preserve">  &gt;&gt;Cd Python27/Scripts</w:t>
      </w:r>
    </w:p>
    <w:p w:rsidR="004A703B" w:rsidRDefault="004A703B" w:rsidP="004A703B">
      <w:r>
        <w:t>&gt;&gt;pip install nose</w:t>
      </w:r>
    </w:p>
    <w:p w:rsidR="004A703B" w:rsidRDefault="004A703B" w:rsidP="004A703B">
      <w:r>
        <w:t xml:space="preserve">4 . Install python library </w:t>
      </w:r>
      <w:r w:rsidRPr="004A703B">
        <w:t>pywinauto</w:t>
      </w:r>
      <w:r>
        <w:t xml:space="preserve"> (used for test UploadTest) to interact with OS native windows):</w:t>
      </w:r>
    </w:p>
    <w:p w:rsidR="004A703B" w:rsidRDefault="004A703B" w:rsidP="004A703B">
      <w:r>
        <w:t xml:space="preserve">Download Latest Version - </w:t>
      </w:r>
      <w:hyperlink r:id="rId10" w:history="1">
        <w:r w:rsidRPr="004D6A74">
          <w:rPr>
            <w:rStyle w:val="Hyperlink"/>
          </w:rPr>
          <w:t>https://github.com/pywinauto/pywinauto/releases/download/0.5.4/pywinauto-0.5.4.zip</w:t>
        </w:r>
      </w:hyperlink>
    </w:p>
    <w:p w:rsidR="004A703B" w:rsidRDefault="004A703B" w:rsidP="004A703B">
      <w:r>
        <w:t>Unpack, then</w:t>
      </w: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  <w:r>
        <w:t>&gt;&gt;</w:t>
      </w:r>
      <w:r>
        <w:rPr>
          <w:rFonts w:ascii="Lucida Console" w:hAnsi="Lucida Console"/>
          <w:color w:val="333333"/>
          <w:sz w:val="18"/>
          <w:szCs w:val="18"/>
        </w:rPr>
        <w:t>setup.py install</w:t>
      </w: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rPr>
          <w:rFonts w:ascii="Lucida Console" w:hAnsi="Lucida Console"/>
          <w:color w:val="333333"/>
          <w:sz w:val="18"/>
          <w:szCs w:val="18"/>
        </w:rPr>
      </w:pPr>
    </w:p>
    <w:p w:rsidR="004A703B" w:rsidRDefault="004A703B" w:rsidP="004A703B">
      <w:pPr>
        <w:pStyle w:val="Heading1"/>
      </w:pPr>
      <w:r w:rsidRPr="004A703B">
        <w:t xml:space="preserve">Tests : </w:t>
      </w:r>
    </w:p>
    <w:p w:rsidR="004A703B" w:rsidRDefault="004A703B" w:rsidP="004A703B">
      <w:r>
        <w:t>For details about test steps, and expected results please consult file attached: Gruyere_ Test_Cases.xls</w:t>
      </w:r>
    </w:p>
    <w:p w:rsidR="004A703B" w:rsidRDefault="004A703B" w:rsidP="004A703B"/>
    <w:p w:rsidR="004A703B" w:rsidRDefault="004A703B" w:rsidP="004A703B"/>
    <w:p w:rsidR="004A703B" w:rsidRDefault="004A703B" w:rsidP="004A703B"/>
    <w:p w:rsidR="004A703B" w:rsidRDefault="004A703B" w:rsidP="004A703B"/>
    <w:p w:rsidR="004A703B" w:rsidRPr="004A703B" w:rsidRDefault="004A703B" w:rsidP="004A703B">
      <w:pPr>
        <w:pStyle w:val="Heading1"/>
      </w:pPr>
      <w:r w:rsidRPr="004A703B">
        <w:t>Automated tests purpose:</w:t>
      </w:r>
    </w:p>
    <w:p w:rsidR="004A703B" w:rsidRDefault="004A703B"/>
    <w:p w:rsidR="004A703B" w:rsidRDefault="004A703B">
      <w:r>
        <w:t xml:space="preserve">For this exercise, 4 tests were </w:t>
      </w:r>
      <w:r w:rsidR="003D5964">
        <w:t>automated:</w:t>
      </w:r>
    </w:p>
    <w:p w:rsidR="004A703B" w:rsidRDefault="004A703B"/>
    <w:p w:rsidR="004A703B" w:rsidRDefault="004A703B">
      <w:r w:rsidRPr="004A703B">
        <w:t>SignIn_Test</w:t>
      </w:r>
      <w:r>
        <w:t xml:space="preserve"> : This test is use to test platform for user sign in feature, the main test structure is available, and may now be easily expanded to test platform capacity , performance, and </w:t>
      </w:r>
      <w:r w:rsidR="003D5964">
        <w:t>load tests;</w:t>
      </w:r>
    </w:p>
    <w:p w:rsidR="003D5964" w:rsidRDefault="003D5964">
      <w:r>
        <w:t>SignUp_Test: This test test correct/successful user sing up to the platform;</w:t>
      </w:r>
    </w:p>
    <w:p w:rsidR="003D5964" w:rsidRDefault="003D5964">
      <w:r>
        <w:t>CreateNewSnippet_Test: This test is used to check that it is possible to create a snippet in the platform.</w:t>
      </w:r>
    </w:p>
    <w:p w:rsidR="003D5964" w:rsidRDefault="003D5964">
      <w:r>
        <w:t xml:space="preserve">Upload_Test: This test covers another feature of the </w:t>
      </w:r>
      <w:r w:rsidR="00762B4C">
        <w:t xml:space="preserve">website, </w:t>
      </w:r>
      <w:r>
        <w:t>the ability to upload files to server.</w:t>
      </w:r>
    </w:p>
    <w:p w:rsidR="003D5964" w:rsidRDefault="003D5964"/>
    <w:p w:rsidR="003D5964" w:rsidRDefault="003D5964" w:rsidP="003D5964">
      <w:pPr>
        <w:pStyle w:val="Heading1"/>
      </w:pPr>
      <w:r>
        <w:t>How to run tests using nose:</w:t>
      </w:r>
    </w:p>
    <w:p w:rsidR="003D5964" w:rsidRDefault="003D5964" w:rsidP="003D5964">
      <w:r>
        <w:t xml:space="preserve">To run all tests, just open cmd, navigate to the tests folder under selenium framework: </w:t>
      </w:r>
    </w:p>
    <w:p w:rsidR="003D5964" w:rsidRDefault="003D5964" w:rsidP="003D5964">
      <w:r>
        <w:t>&gt;&gt;cd C:\</w:t>
      </w:r>
      <w:r w:rsidRPr="003D5964">
        <w:t xml:space="preserve"> </w:t>
      </w:r>
      <w:r>
        <w:t>Equal_</w:t>
      </w:r>
      <w:r w:rsidRPr="003D5964">
        <w:t>Experts\tests</w:t>
      </w:r>
    </w:p>
    <w:p w:rsidR="003D5964" w:rsidRDefault="003D5964" w:rsidP="003D5964">
      <w:r>
        <w:t>&gt;&gt; nosetests --no-byte-compile (here the “—no-byte-compile” will avoid creation of .pyc files)</w:t>
      </w:r>
    </w:p>
    <w:p w:rsidR="003D5964" w:rsidRDefault="003D5964" w:rsidP="003D5964">
      <w:r>
        <w:t>To run tests individually:</w:t>
      </w:r>
    </w:p>
    <w:p w:rsidR="003D5964" w:rsidRDefault="003D5964" w:rsidP="003D5964">
      <w:r>
        <w:t>&gt;&gt;nosetests --no-byte-compile ‘TEST_NAME’</w:t>
      </w:r>
    </w:p>
    <w:p w:rsidR="003D5964" w:rsidRDefault="003D5964" w:rsidP="003D5964">
      <w:r>
        <w:t xml:space="preserve">To have details abou what is running at any moment: </w:t>
      </w:r>
    </w:p>
    <w:p w:rsidR="003D5964" w:rsidRDefault="003D5964" w:rsidP="003D5964">
      <w:r>
        <w:t>&gt;&gt;nosetests --verbosity=2 --no-byte-compile ‘TEST_NAME’</w:t>
      </w:r>
    </w:p>
    <w:p w:rsidR="00762B4C" w:rsidRDefault="00762B4C" w:rsidP="003D5964"/>
    <w:p w:rsidR="00762B4C" w:rsidRDefault="00762B4C" w:rsidP="003D5964"/>
    <w:p w:rsidR="00762B4C" w:rsidRDefault="00762B4C" w:rsidP="00762B4C">
      <w:pPr>
        <w:pStyle w:val="Heading1"/>
      </w:pPr>
      <w:r>
        <w:t>Input data required to Run tests:</w:t>
      </w:r>
    </w:p>
    <w:p w:rsidR="00762B4C" w:rsidRDefault="00762B4C" w:rsidP="003D5964">
      <w:r>
        <w:t xml:space="preserve">To run the automated tests , open file to </w:t>
      </w:r>
      <w:r w:rsidRPr="00762B4C">
        <w:t>C:\ Equal_Experts</w:t>
      </w:r>
      <w:r>
        <w:t xml:space="preserve">\Constants.py, and fill </w:t>
      </w:r>
      <w:r w:rsidRPr="00762B4C">
        <w:t>EE_Constants</w:t>
      </w:r>
      <w:r>
        <w:t xml:space="preserve"> python dictionary fields with your test parameters.</w:t>
      </w:r>
      <w:bookmarkStart w:id="0" w:name="_GoBack"/>
      <w:bookmarkEnd w:id="0"/>
    </w:p>
    <w:p w:rsidR="003D5964" w:rsidRDefault="003D5964" w:rsidP="003D5964"/>
    <w:p w:rsidR="003D5964" w:rsidRDefault="005A174C" w:rsidP="005A174C">
      <w:pPr>
        <w:pStyle w:val="Heading1"/>
      </w:pPr>
      <w:r>
        <w:t>Bug Report:</w:t>
      </w:r>
    </w:p>
    <w:p w:rsidR="005A174C" w:rsidRDefault="005A174C" w:rsidP="005A174C"/>
    <w:p w:rsidR="005A174C" w:rsidRDefault="005A174C" w:rsidP="005A174C">
      <w:r>
        <w:t>Bug UploadingFile:</w:t>
      </w:r>
      <w:r w:rsidR="00762B4C">
        <w:t xml:space="preserve"> Uploading without a file selected use case is not covered.</w:t>
      </w:r>
    </w:p>
    <w:p w:rsidR="005A174C" w:rsidRDefault="005A174C" w:rsidP="005A174C">
      <w:r>
        <w:t>Steps:</w:t>
      </w:r>
    </w:p>
    <w:p w:rsidR="005A174C" w:rsidRDefault="005A174C" w:rsidP="005A174C">
      <w:r>
        <w:t xml:space="preserve">1 . Open your gruyere session : </w:t>
      </w:r>
      <w:hyperlink r:id="rId11" w:history="1">
        <w:r w:rsidRPr="004D6A74">
          <w:rPr>
            <w:rStyle w:val="Hyperlink"/>
          </w:rPr>
          <w:t>https://google-gruyere.appspot.com/577118770572/</w:t>
        </w:r>
      </w:hyperlink>
      <w:r w:rsidRPr="005A174C">
        <w:t>"</w:t>
      </w:r>
      <w:r>
        <w:t>;</w:t>
      </w:r>
    </w:p>
    <w:p w:rsidR="005A174C" w:rsidRDefault="005A174C" w:rsidP="005A174C">
      <w:r>
        <w:t>2 . Sign in with your user (if you have no Sign in credentials yet, please first sign up);</w:t>
      </w:r>
    </w:p>
    <w:p w:rsidR="005A174C" w:rsidRDefault="005A174C" w:rsidP="005A174C">
      <w:r>
        <w:t>3 . click upload link under main page;</w:t>
      </w:r>
    </w:p>
    <w:p w:rsidR="005A174C" w:rsidRDefault="005A174C" w:rsidP="005A174C">
      <w:r>
        <w:t>4 . Click button upload, without selecting any file</w:t>
      </w:r>
    </w:p>
    <w:p w:rsidR="005A174C" w:rsidRDefault="005A174C" w:rsidP="005A174C">
      <w:r>
        <w:t>Expected Results:</w:t>
      </w:r>
    </w:p>
    <w:p w:rsidR="005A174C" w:rsidRDefault="005A174C" w:rsidP="005A174C">
      <w:r>
        <w:t>Because no file is passed for the upload , user should be informed that first he needs to select a file before submitting it. In a user friendly manner.</w:t>
      </w:r>
    </w:p>
    <w:p w:rsidR="005A174C" w:rsidRDefault="005A174C" w:rsidP="005A174C">
      <w:r>
        <w:t>Observed Results:</w:t>
      </w:r>
    </w:p>
    <w:p w:rsidR="005A174C" w:rsidRDefault="005A174C" w:rsidP="005A174C">
      <w:r>
        <w:t>Platform is not prepared for this kind of situation , and just displays a code exception message “</w:t>
      </w:r>
      <w:r w:rsidRPr="005A174C">
        <w:t>Exception: 'unicode' object has no attribute 'filename'</w:t>
      </w:r>
      <w:r>
        <w:t>” (</w:t>
      </w:r>
      <w:hyperlink r:id="rId12" w:history="1">
        <w:r w:rsidR="00762B4C" w:rsidRPr="00632B1C">
          <w:rPr>
            <w:rStyle w:val="Hyperlink"/>
          </w:rPr>
          <w:t>https://google-gruyere.appspot.com/577118770572/upload2</w:t>
        </w:r>
      </w:hyperlink>
      <w:r w:rsidRPr="005A174C">
        <w:t>)</w:t>
      </w:r>
      <w:r>
        <w:t>.</w:t>
      </w:r>
    </w:p>
    <w:p w:rsidR="00762B4C" w:rsidRDefault="00762B4C" w:rsidP="005A174C"/>
    <w:p w:rsidR="00762B4C" w:rsidRDefault="00762B4C" w:rsidP="00762B4C">
      <w:r>
        <w:t>Bug UploadingFile:</w:t>
      </w:r>
      <w:r>
        <w:t xml:space="preserve"> File Accessible Link is incorrectly displayed:</w:t>
      </w:r>
    </w:p>
    <w:p w:rsidR="00762B4C" w:rsidRDefault="00762B4C" w:rsidP="00762B4C">
      <w:r>
        <w:t>Steps:</w:t>
      </w:r>
    </w:p>
    <w:p w:rsidR="00762B4C" w:rsidRDefault="00762B4C" w:rsidP="00762B4C">
      <w:r>
        <w:t xml:space="preserve">1 . Open your gruyere session : </w:t>
      </w:r>
      <w:hyperlink r:id="rId13" w:history="1">
        <w:r w:rsidRPr="004D6A74">
          <w:rPr>
            <w:rStyle w:val="Hyperlink"/>
          </w:rPr>
          <w:t>https://google-gruyere.appspot.com/577118770572/</w:t>
        </w:r>
      </w:hyperlink>
      <w:r w:rsidRPr="005A174C">
        <w:t>"</w:t>
      </w:r>
      <w:r>
        <w:t>;</w:t>
      </w:r>
    </w:p>
    <w:p w:rsidR="00762B4C" w:rsidRDefault="00762B4C" w:rsidP="00762B4C">
      <w:r>
        <w:t>2 . Sign in with your user (if you have no Sign in credentials yet, please first sign up);</w:t>
      </w:r>
    </w:p>
    <w:p w:rsidR="00762B4C" w:rsidRDefault="00762B4C" w:rsidP="00762B4C">
      <w:r>
        <w:t>3 . click upload link under main page;</w:t>
      </w:r>
    </w:p>
    <w:p w:rsidR="00762B4C" w:rsidRDefault="00762B4C" w:rsidP="00762B4C">
      <w:r>
        <w:t xml:space="preserve">4 . </w:t>
      </w:r>
      <w:r>
        <w:t>Select a file &lt;50Kb and upload file.</w:t>
      </w:r>
    </w:p>
    <w:p w:rsidR="00762B4C" w:rsidRDefault="00762B4C" w:rsidP="00762B4C">
      <w:r>
        <w:t>Expected Results:</w:t>
      </w:r>
    </w:p>
    <w:p w:rsidR="00762B4C" w:rsidRDefault="00762B4C" w:rsidP="00762B4C">
      <w:r>
        <w:lastRenderedPageBreak/>
        <w:t>New page is loaded with information that upload was successful and link to access the file is correct.</w:t>
      </w:r>
    </w:p>
    <w:p w:rsidR="00762B4C" w:rsidRDefault="00762B4C" w:rsidP="00762B4C">
      <w:r>
        <w:t>Observed Results:</w:t>
      </w:r>
    </w:p>
    <w:p w:rsidR="00762B4C" w:rsidRDefault="00762B4C" w:rsidP="00762B4C">
      <w:r>
        <w:t>New page is loaded with information that upload was successful</w:t>
      </w:r>
      <w:r>
        <w:t>, but</w:t>
      </w:r>
      <w:r>
        <w:t xml:space="preserve"> link to access the file is </w:t>
      </w:r>
      <w:r>
        <w:t xml:space="preserve">incorrect, </w:t>
      </w:r>
    </w:p>
    <w:p w:rsidR="00762B4C" w:rsidRDefault="00762B4C" w:rsidP="00762B4C">
      <w:r>
        <w:t xml:space="preserve">Example : </w:t>
      </w:r>
      <w:r w:rsidRPr="00762B4C">
        <w:rPr>
          <w:b/>
          <w:bCs/>
        </w:rPr>
        <w:t>File accessible at:</w:t>
      </w:r>
      <w:r w:rsidRPr="00762B4C">
        <w:t> http://google-gruyere.appspot.com/577118770572</w:t>
      </w:r>
      <w:r w:rsidRPr="00762B4C">
        <w:rPr>
          <w:color w:val="FF0000"/>
        </w:rPr>
        <w:t>/)(//</w:t>
      </w:r>
      <w:r w:rsidRPr="00762B4C">
        <w:t>Test.txt</w:t>
      </w:r>
    </w:p>
    <w:p w:rsidR="00762B4C" w:rsidRPr="005A174C" w:rsidRDefault="00762B4C" w:rsidP="005A174C"/>
    <w:sectPr w:rsidR="00762B4C" w:rsidRPr="005A17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5DF" w:rsidRDefault="00F355DF">
      <w:pPr>
        <w:spacing w:after="0" w:line="240" w:lineRule="auto"/>
      </w:pPr>
      <w:r>
        <w:separator/>
      </w:r>
    </w:p>
  </w:endnote>
  <w:endnote w:type="continuationSeparator" w:id="0">
    <w:p w:rsidR="00F355DF" w:rsidRDefault="00F35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5DF" w:rsidRDefault="00F355DF">
      <w:pPr>
        <w:spacing w:after="0" w:line="240" w:lineRule="auto"/>
      </w:pPr>
      <w:r>
        <w:separator/>
      </w:r>
    </w:p>
  </w:footnote>
  <w:footnote w:type="continuationSeparator" w:id="0">
    <w:p w:rsidR="00F355DF" w:rsidRDefault="00F355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4A1"/>
    <w:rsid w:val="003D5964"/>
    <w:rsid w:val="004A703B"/>
    <w:rsid w:val="005A174C"/>
    <w:rsid w:val="00762B4C"/>
    <w:rsid w:val="009D34A1"/>
    <w:rsid w:val="00DD2FF8"/>
    <w:rsid w:val="00DD4D20"/>
    <w:rsid w:val="00F35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3018C0-5A38-47A0-9C93-E42A7165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34A1"/>
    <w:rPr>
      <w:color w:val="005DBA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oogle-gruyere.appspot.com/577118770572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oogle-gruyere.appspot.com/577118770572/upload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oogle-gruyere.appspot.com/577118770572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pywinauto/pywinauto/releases/download/0.5.4/pywinauto-0.5.4.zip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release/python-2711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goncal\AppData\Roaming\Microsoft\Modelo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615E8C-027C-45A6-8037-A4CAE849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4</Pages>
  <Words>588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Goncalves, Gabriel (Coriant - PT/Amadora)</dc:creator>
  <cp:keywords/>
  <cp:lastModifiedBy>Goncalves, Gabriel (Coriant - PT/Amadora)</cp:lastModifiedBy>
  <cp:revision>2</cp:revision>
  <dcterms:created xsi:type="dcterms:W3CDTF">2016-06-06T14:18:00Z</dcterms:created>
  <dcterms:modified xsi:type="dcterms:W3CDTF">2016-06-06T15:26:00Z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